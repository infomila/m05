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638" w:rsidRDefault="00DE5638" w:rsidP="00DE5638"/>
    <w:p w:rsidR="00DE5638" w:rsidRPr="00573705" w:rsidRDefault="00DE5638" w:rsidP="00DE5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DE5638">
        <w:rPr>
          <w:b/>
        </w:rPr>
        <w:t>NOTA:</w:t>
      </w:r>
      <w:r>
        <w:t xml:space="preserve"> es proporcionen totes les fonts *.java requerides per l’examen dins  l’arxiu </w:t>
      </w:r>
      <w:r w:rsidR="009407F0">
        <w:t xml:space="preserve">  </w:t>
      </w:r>
      <w:r w:rsidRPr="00573705">
        <w:rPr>
          <w:b/>
          <w:i/>
        </w:rPr>
        <w:t>fonts</w:t>
      </w:r>
      <w:r w:rsidR="00573705" w:rsidRPr="00573705">
        <w:rPr>
          <w:b/>
          <w:i/>
        </w:rPr>
        <w:t>_examen</w:t>
      </w:r>
      <w:r w:rsidRPr="00573705">
        <w:rPr>
          <w:b/>
          <w:i/>
        </w:rPr>
        <w:t>.zip</w:t>
      </w:r>
    </w:p>
    <w:p w:rsidR="00DE5638" w:rsidRDefault="00DE5638" w:rsidP="00DE5638"/>
    <w:p w:rsidR="00A328C0" w:rsidRDefault="00A328C0" w:rsidP="00DE5638"/>
    <w:p w:rsidR="00A328C0" w:rsidRDefault="00A328C0" w:rsidP="00DE5638"/>
    <w:p w:rsidR="00DE5638" w:rsidRDefault="00DE5638" w:rsidP="00DE5638">
      <w:pPr>
        <w:pStyle w:val="Ttulo1"/>
      </w:pPr>
      <w:r>
        <w:t>Capsa negra [</w:t>
      </w:r>
      <w:r w:rsidR="00F72CC7">
        <w:t>4</w:t>
      </w:r>
      <w:r w:rsidR="00AA7C02">
        <w:t>.5</w:t>
      </w:r>
      <w:r>
        <w:t>p]</w:t>
      </w:r>
    </w:p>
    <w:p w:rsidR="004D02F5" w:rsidRDefault="004D02F5" w:rsidP="004D02F5"/>
    <w:p w:rsidR="004D02F5" w:rsidRPr="004D02F5" w:rsidRDefault="004D02F5" w:rsidP="004D02F5">
      <w:r>
        <w:t>D</w:t>
      </w:r>
      <w:r w:rsidR="00F72CC7">
        <w:t xml:space="preserve">onat el mètode </w:t>
      </w:r>
      <w:r w:rsidR="00F72CC7" w:rsidRPr="00F72CC7">
        <w:rPr>
          <w:b/>
          <w:i/>
        </w:rPr>
        <w:t>planificaReunio</w:t>
      </w:r>
      <w:r w:rsidR="00F72CC7">
        <w:t xml:space="preserve"> de</w:t>
      </w:r>
      <w:r>
        <w:t xml:space="preserve"> la </w:t>
      </w:r>
      <w:r w:rsidR="00F72CC7">
        <w:t xml:space="preserve">classe </w:t>
      </w:r>
      <w:r w:rsidR="00F72CC7" w:rsidRPr="00F72CC7">
        <w:rPr>
          <w:b/>
          <w:i/>
        </w:rPr>
        <w:t>PlanificadorVacances</w:t>
      </w:r>
      <w:r w:rsidR="00F72CC7">
        <w:t xml:space="preserve"> , que inclou la documentació sobre la funcionalitat esperada, es demana que:</w:t>
      </w:r>
    </w:p>
    <w:p w:rsidR="00F72CC7" w:rsidRDefault="00DE5638" w:rsidP="00DE5638">
      <w:pPr>
        <w:pStyle w:val="Prrafodelista"/>
        <w:numPr>
          <w:ilvl w:val="0"/>
          <w:numId w:val="39"/>
        </w:numPr>
      </w:pPr>
      <w:r>
        <w:t xml:space="preserve">Dissenyeu sobre paper el joc de proves considerant </w:t>
      </w:r>
      <w:r w:rsidR="00F72CC7">
        <w:t>tots els casosque considereu d’interès a l’hora de fer el programa.</w:t>
      </w:r>
    </w:p>
    <w:p w:rsidR="00DE5638" w:rsidRDefault="00F72CC7" w:rsidP="00DE5638">
      <w:pPr>
        <w:pStyle w:val="Prrafodelista"/>
        <w:numPr>
          <w:ilvl w:val="0"/>
          <w:numId w:val="39"/>
        </w:numPr>
      </w:pPr>
      <w:r>
        <w:t>I</w:t>
      </w:r>
      <w:r w:rsidR="00DE5638">
        <w:t xml:space="preserve">mplementeu el corresponent test JUnit. </w:t>
      </w:r>
      <w:r>
        <w:t>Evidentment no funcionarà doncs la classe no està implementada.</w:t>
      </w:r>
    </w:p>
    <w:p w:rsidR="00DE5638" w:rsidRDefault="00DE5638" w:rsidP="00DE5638"/>
    <w:p w:rsidR="00CF6ACB" w:rsidRDefault="00CF6ACB" w:rsidP="00DE5638">
      <w:pPr>
        <w:pStyle w:val="Ttulo1"/>
      </w:pPr>
    </w:p>
    <w:p w:rsidR="00DE5638" w:rsidRDefault="00F72CC7" w:rsidP="00DE5638">
      <w:pPr>
        <w:pStyle w:val="Ttulo1"/>
      </w:pPr>
      <w:r>
        <w:t>Cobertura [3</w:t>
      </w:r>
      <w:r w:rsidR="00DE5638">
        <w:t>p]</w:t>
      </w:r>
    </w:p>
    <w:p w:rsidR="00CF6ACB" w:rsidRDefault="00DE5638" w:rsidP="006665AB">
      <w:r>
        <w:t xml:space="preserve">Donat el codi de la classe </w:t>
      </w:r>
      <w:r w:rsidR="006665AB">
        <w:rPr>
          <w:b/>
          <w:i/>
        </w:rPr>
        <w:t>Nightmare</w:t>
      </w:r>
      <w:r>
        <w:t xml:space="preserve">, escriviu el test que ens proporcioni un 100% de cobertura de condicions al mètode </w:t>
      </w:r>
      <w:r w:rsidR="006665AB">
        <w:rPr>
          <w:b/>
          <w:i/>
        </w:rPr>
        <w:t>testMeIfYouDare</w:t>
      </w:r>
      <w:r>
        <w:t>.</w:t>
      </w:r>
      <w:r w:rsidR="00573705">
        <w:t xml:space="preserve"> </w:t>
      </w:r>
    </w:p>
    <w:p w:rsidR="006665AB" w:rsidRDefault="006665AB" w:rsidP="006665AB"/>
    <w:p w:rsidR="00CF6ACB" w:rsidRDefault="00CF6ACB" w:rsidP="00DE5638">
      <w:pPr>
        <w:pStyle w:val="Ttulo1"/>
      </w:pPr>
    </w:p>
    <w:p w:rsidR="00DE5638" w:rsidRDefault="00AA7C02" w:rsidP="00DE5638">
      <w:pPr>
        <w:pStyle w:val="Ttulo1"/>
      </w:pPr>
      <w:r>
        <w:t>JMockit [2.5</w:t>
      </w:r>
      <w:r w:rsidR="00DE5638">
        <w:t>p]</w:t>
      </w:r>
    </w:p>
    <w:p w:rsidR="00AA7C02" w:rsidRDefault="00DE5638" w:rsidP="00DE5638">
      <w:r>
        <w:t xml:space="preserve">La classe </w:t>
      </w:r>
      <w:r w:rsidR="00AA7C02">
        <w:rPr>
          <w:b/>
          <w:i/>
        </w:rPr>
        <w:t xml:space="preserve">FootballReport </w:t>
      </w:r>
      <w:r w:rsidR="00AA7C02">
        <w:t xml:space="preserve"> utilitza les</w:t>
      </w:r>
      <w:r>
        <w:t xml:space="preserve"> classe</w:t>
      </w:r>
      <w:r w:rsidR="00AA7C02">
        <w:t>s</w:t>
      </w:r>
      <w:r>
        <w:t xml:space="preserve"> </w:t>
      </w:r>
      <w:r w:rsidR="00AA7C02">
        <w:rPr>
          <w:b/>
          <w:i/>
        </w:rPr>
        <w:t>CountryManager</w:t>
      </w:r>
      <w:r w:rsidR="00AA7C02">
        <w:t xml:space="preserve">  y </w:t>
      </w:r>
      <w:r w:rsidR="00AA7C02" w:rsidRPr="00AA7C02">
        <w:rPr>
          <w:b/>
          <w:i/>
        </w:rPr>
        <w:t>Downloader</w:t>
      </w:r>
      <w:r>
        <w:t xml:space="preserve"> que </w:t>
      </w:r>
      <w:r w:rsidR="00AA7C02">
        <w:t xml:space="preserve"> es connecten</w:t>
      </w:r>
      <w:r>
        <w:t xml:space="preserve"> a Internet per a buscar informació.</w:t>
      </w:r>
      <w:r w:rsidR="00F97540">
        <w:t xml:space="preserve"> </w:t>
      </w:r>
      <w:r>
        <w:t xml:space="preserve"> </w:t>
      </w:r>
      <w:r w:rsidR="00AA7C02">
        <w:t>Com que estem al Milà i aquí no hi ha Internet, ens haurem d’aïllar d’elles !</w:t>
      </w:r>
    </w:p>
    <w:p w:rsidR="00AA7C02" w:rsidRDefault="00AA7C02" w:rsidP="00DE5638"/>
    <w:p w:rsidR="00DE5638" w:rsidRPr="00526673" w:rsidRDefault="00DE5638" w:rsidP="00DE5638">
      <w:r>
        <w:t xml:space="preserve">Aconseguiu que el test de </w:t>
      </w:r>
      <w:r w:rsidR="00AA7C02">
        <w:t>FootballReport</w:t>
      </w:r>
      <w:r>
        <w:t xml:space="preserve">( </w:t>
      </w:r>
      <w:r w:rsidR="00AA7C02">
        <w:rPr>
          <w:b/>
          <w:i/>
        </w:rPr>
        <w:t>FootballReport</w:t>
      </w:r>
      <w:r w:rsidRPr="00552B9E">
        <w:rPr>
          <w:b/>
          <w:i/>
        </w:rPr>
        <w:t>Test</w:t>
      </w:r>
      <w:r>
        <w:t xml:space="preserve"> ) funcioni </w:t>
      </w:r>
      <w:r w:rsidR="00AA7C02">
        <w:t xml:space="preserve">sense dependre d’altres classes </w:t>
      </w:r>
      <w:r>
        <w:t xml:space="preserve">usant JMockit per a “mockejar” la </w:t>
      </w:r>
      <w:r w:rsidR="00AA7C02">
        <w:t xml:space="preserve">seva </w:t>
      </w:r>
      <w:r>
        <w:t>utilització</w:t>
      </w:r>
      <w:r w:rsidR="00AA7C02">
        <w:t>.</w:t>
      </w:r>
    </w:p>
    <w:p w:rsidR="00162098" w:rsidRPr="00DE5638" w:rsidRDefault="00162098" w:rsidP="00DE5638"/>
    <w:sectPr w:rsidR="00162098" w:rsidRPr="00DE5638" w:rsidSect="00DE5638">
      <w:headerReference w:type="default" r:id="rId8"/>
      <w:footerReference w:type="default" r:id="rId9"/>
      <w:type w:val="continuous"/>
      <w:pgSz w:w="11906" w:h="16838"/>
      <w:pgMar w:top="1388" w:right="991" w:bottom="1418" w:left="1134" w:header="284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F95" w:rsidRDefault="00D81F95">
      <w:r>
        <w:separator/>
      </w:r>
    </w:p>
  </w:endnote>
  <w:endnote w:type="continuationSeparator" w:id="0">
    <w:p w:rsidR="00D81F95" w:rsidRDefault="00D81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60" w:type="dxa"/>
      <w:tblInd w:w="-459" w:type="dxa"/>
      <w:tblLayout w:type="fixed"/>
      <w:tblLook w:val="0000"/>
    </w:tblPr>
    <w:tblGrid>
      <w:gridCol w:w="5529"/>
      <w:gridCol w:w="1638"/>
      <w:gridCol w:w="2131"/>
      <w:gridCol w:w="1262"/>
    </w:tblGrid>
    <w:tr w:rsidR="001A7DC3" w:rsidTr="003B7AA8">
      <w:trPr>
        <w:cantSplit/>
        <w:trHeight w:val="841"/>
      </w:trPr>
      <w:tc>
        <w:tcPr>
          <w:tcW w:w="5529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1A7DC3" w:rsidRDefault="00B17DA3">
          <w:pPr>
            <w:pStyle w:val="Piedepgina"/>
            <w:snapToGrid w:val="0"/>
            <w:ind w:hanging="108"/>
          </w:pPr>
          <w:r>
            <w:rPr>
              <w:rFonts w:ascii="Arial" w:hAnsi="Arial" w:cs="Arial"/>
              <w:noProof/>
              <w:sz w:val="14"/>
              <w:szCs w:val="14"/>
              <w:lang w:val="es-ES" w:eastAsia="es-ES"/>
            </w:rPr>
            <w:drawing>
              <wp:inline distT="0" distB="0" distL="0" distR="0">
                <wp:extent cx="1866900" cy="414655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/>
              <w:noProof/>
              <w:sz w:val="40"/>
              <w:lang w:val="es-ES" w:eastAsia="es-ES"/>
            </w:rPr>
            <w:drawing>
              <wp:inline distT="0" distB="0" distL="0" distR="0">
                <wp:extent cx="1476375" cy="419100"/>
                <wp:effectExtent l="1905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38" w:type="dxa"/>
          <w:tcBorders>
            <w:top w:val="single" w:sz="4" w:space="0" w:color="000000"/>
          </w:tcBorders>
          <w:shd w:val="clear" w:color="auto" w:fill="auto"/>
        </w:tcPr>
        <w:p w:rsidR="001A7DC3" w:rsidRDefault="00B17DA3">
          <w:pPr>
            <w:pStyle w:val="Piedepgina"/>
            <w:snapToGrid w:val="0"/>
            <w:ind w:left="-113" w:firstLine="5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/>
              <w:noProof/>
              <w:sz w:val="18"/>
              <w:szCs w:val="18"/>
              <w:lang w:val="es-ES" w:eastAsia="es-ES"/>
            </w:rPr>
            <w:drawing>
              <wp:inline distT="0" distB="0" distL="0" distR="0">
                <wp:extent cx="1171575" cy="581025"/>
                <wp:effectExtent l="1905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1" w:type="dxa"/>
          <w:tcBorders>
            <w:top w:val="single" w:sz="4" w:space="0" w:color="000000"/>
          </w:tcBorders>
          <w:shd w:val="clear" w:color="auto" w:fill="auto"/>
        </w:tcPr>
        <w:p w:rsidR="003D2B8B" w:rsidRPr="003D2B8B" w:rsidRDefault="003D2B8B" w:rsidP="003D2B8B">
          <w:pPr>
            <w:pStyle w:val="Piedepgina"/>
            <w:rPr>
              <w:rFonts w:ascii="Arial" w:hAnsi="Arial" w:cs="Arial"/>
              <w:sz w:val="14"/>
              <w:szCs w:val="14"/>
            </w:rPr>
          </w:pPr>
          <w:r w:rsidRPr="003D2B8B">
            <w:rPr>
              <w:rFonts w:ascii="Arial" w:hAnsi="Arial" w:cs="Arial"/>
              <w:sz w:val="14"/>
              <w:szCs w:val="14"/>
            </w:rPr>
            <w:t>Elaborat: Comissió de Qualitat</w:t>
          </w:r>
        </w:p>
        <w:p w:rsidR="003D2B8B" w:rsidRPr="003D2B8B" w:rsidRDefault="003D2B8B" w:rsidP="003D2B8B">
          <w:pPr>
            <w:pStyle w:val="Piedepgina"/>
            <w:rPr>
              <w:rFonts w:ascii="Arial" w:hAnsi="Arial" w:cs="Arial"/>
              <w:sz w:val="14"/>
              <w:szCs w:val="14"/>
            </w:rPr>
          </w:pPr>
          <w:r w:rsidRPr="003D2B8B">
            <w:rPr>
              <w:rFonts w:ascii="Arial" w:hAnsi="Arial" w:cs="Arial"/>
              <w:sz w:val="14"/>
              <w:szCs w:val="14"/>
            </w:rPr>
            <w:t xml:space="preserve">Arxiu: </w:t>
          </w:r>
          <w:r w:rsidR="00AB259B" w:rsidRPr="003D2B8B">
            <w:rPr>
              <w:rFonts w:ascii="Arial" w:hAnsi="Arial" w:cs="Arial"/>
              <w:sz w:val="14"/>
              <w:szCs w:val="14"/>
            </w:rPr>
            <w:fldChar w:fldCharType="begin"/>
          </w:r>
          <w:r w:rsidRPr="003D2B8B">
            <w:rPr>
              <w:rFonts w:ascii="Arial" w:hAnsi="Arial" w:cs="Arial"/>
              <w:sz w:val="14"/>
              <w:szCs w:val="14"/>
            </w:rPr>
            <w:instrText xml:space="preserve"> FILENAME </w:instrText>
          </w:r>
          <w:r w:rsidR="00AB259B" w:rsidRPr="003D2B8B">
            <w:rPr>
              <w:rFonts w:ascii="Arial" w:hAnsi="Arial" w:cs="Arial"/>
              <w:sz w:val="14"/>
              <w:szCs w:val="14"/>
            </w:rPr>
            <w:fldChar w:fldCharType="separate"/>
          </w:r>
          <w:r w:rsidR="00A4703B">
            <w:rPr>
              <w:rFonts w:ascii="Arial" w:hAnsi="Arial" w:cs="Arial"/>
              <w:noProof/>
              <w:sz w:val="14"/>
              <w:szCs w:val="14"/>
            </w:rPr>
            <w:t>2011_10_19.docx</w:t>
          </w:r>
          <w:r w:rsidR="00AB259B" w:rsidRPr="003D2B8B">
            <w:rPr>
              <w:rFonts w:ascii="Arial" w:hAnsi="Arial" w:cs="Arial"/>
              <w:sz w:val="14"/>
              <w:szCs w:val="14"/>
            </w:rPr>
            <w:fldChar w:fldCharType="end"/>
          </w:r>
        </w:p>
        <w:p w:rsidR="001A7DC3" w:rsidRDefault="003D2B8B" w:rsidP="003D2B8B">
          <w:pPr>
            <w:pStyle w:val="Piedepgina"/>
            <w:rPr>
              <w:rFonts w:ascii="Arial" w:hAnsi="Arial" w:cs="Arial"/>
              <w:sz w:val="14"/>
              <w:szCs w:val="14"/>
            </w:rPr>
          </w:pPr>
          <w:r w:rsidRPr="003D2B8B">
            <w:rPr>
              <w:rFonts w:ascii="Arial" w:hAnsi="Arial" w:cs="Arial"/>
              <w:sz w:val="14"/>
              <w:szCs w:val="14"/>
            </w:rPr>
            <w:t xml:space="preserve">Data d’impressió: </w:t>
          </w:r>
          <w:r w:rsidR="00AB259B" w:rsidRPr="003D2B8B">
            <w:rPr>
              <w:rFonts w:ascii="Arial" w:hAnsi="Arial" w:cs="Arial"/>
              <w:sz w:val="14"/>
              <w:szCs w:val="14"/>
            </w:rPr>
            <w:fldChar w:fldCharType="begin"/>
          </w:r>
          <w:r w:rsidRPr="003D2B8B">
            <w:rPr>
              <w:rFonts w:ascii="Arial" w:hAnsi="Arial" w:cs="Arial"/>
              <w:sz w:val="14"/>
              <w:szCs w:val="14"/>
            </w:rPr>
            <w:instrText xml:space="preserve"> TIME \@ "dd.MM.yyyy" </w:instrText>
          </w:r>
          <w:r w:rsidR="00AB259B" w:rsidRPr="003D2B8B">
            <w:rPr>
              <w:rFonts w:ascii="Arial" w:hAnsi="Arial" w:cs="Arial"/>
              <w:sz w:val="14"/>
              <w:szCs w:val="14"/>
            </w:rPr>
            <w:fldChar w:fldCharType="separate"/>
          </w:r>
          <w:r w:rsidR="00AA7C02">
            <w:rPr>
              <w:rFonts w:ascii="Arial" w:hAnsi="Arial" w:cs="Arial"/>
              <w:noProof/>
              <w:sz w:val="14"/>
              <w:szCs w:val="14"/>
            </w:rPr>
            <w:t>12.06.2014</w:t>
          </w:r>
          <w:r w:rsidR="00AB259B" w:rsidRPr="003D2B8B">
            <w:rPr>
              <w:rFonts w:ascii="Arial" w:hAnsi="Arial" w:cs="Arial"/>
              <w:sz w:val="14"/>
              <w:szCs w:val="14"/>
            </w:rPr>
            <w:fldChar w:fldCharType="end"/>
          </w:r>
        </w:p>
      </w:tc>
      <w:tc>
        <w:tcPr>
          <w:tcW w:w="1262" w:type="dxa"/>
          <w:tcBorders>
            <w:top w:val="single" w:sz="4" w:space="0" w:color="000000"/>
          </w:tcBorders>
          <w:shd w:val="clear" w:color="auto" w:fill="auto"/>
        </w:tcPr>
        <w:p w:rsidR="001A7DC3" w:rsidRDefault="001A7DC3">
          <w:pPr>
            <w:pStyle w:val="Piedepgina"/>
            <w:snapToGrid w:val="0"/>
            <w:ind w:right="-71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Aquest document pot quedar obsolet una vegada imprès</w:t>
          </w:r>
        </w:p>
        <w:p w:rsidR="001A7DC3" w:rsidRDefault="001A7DC3">
          <w:pPr>
            <w:pStyle w:val="Piedepgina"/>
            <w:ind w:right="-71"/>
          </w:pPr>
          <w:r>
            <w:rPr>
              <w:rFonts w:ascii="Arial" w:hAnsi="Arial" w:cs="Arial"/>
              <w:sz w:val="14"/>
              <w:szCs w:val="14"/>
            </w:rPr>
            <w:t xml:space="preserve">Pàgina </w:t>
          </w:r>
          <w:r w:rsidR="00AB259B">
            <w:rPr>
              <w:rStyle w:val="Nmerodepgina"/>
              <w:rFonts w:cs="Arial"/>
              <w:sz w:val="14"/>
              <w:szCs w:val="14"/>
            </w:rPr>
            <w:fldChar w:fldCharType="begin"/>
          </w:r>
          <w:r>
            <w:rPr>
              <w:rStyle w:val="Nmerodepgina"/>
              <w:rFonts w:cs="Arial"/>
              <w:sz w:val="14"/>
              <w:szCs w:val="14"/>
            </w:rPr>
            <w:instrText xml:space="preserve"> PAGE </w:instrText>
          </w:r>
          <w:r w:rsidR="00AB259B">
            <w:rPr>
              <w:rStyle w:val="Nmerodepgina"/>
              <w:rFonts w:cs="Arial"/>
              <w:sz w:val="14"/>
              <w:szCs w:val="14"/>
            </w:rPr>
            <w:fldChar w:fldCharType="separate"/>
          </w:r>
          <w:r w:rsidR="00F97540">
            <w:rPr>
              <w:rStyle w:val="Nmerodepgina"/>
              <w:rFonts w:cs="Arial"/>
              <w:noProof/>
              <w:sz w:val="14"/>
              <w:szCs w:val="14"/>
            </w:rPr>
            <w:t>1</w:t>
          </w:r>
          <w:r w:rsidR="00AB259B">
            <w:rPr>
              <w:rStyle w:val="Nmerodepgina"/>
              <w:rFonts w:cs="Arial"/>
              <w:sz w:val="14"/>
              <w:szCs w:val="14"/>
            </w:rPr>
            <w:fldChar w:fldCharType="end"/>
          </w:r>
          <w:r>
            <w:rPr>
              <w:rStyle w:val="Nmerodepgina"/>
              <w:rFonts w:ascii="Arial" w:hAnsi="Arial" w:cs="Arial"/>
              <w:sz w:val="14"/>
              <w:szCs w:val="14"/>
            </w:rPr>
            <w:t xml:space="preserve"> de </w:t>
          </w:r>
          <w:r w:rsidR="00AB259B">
            <w:rPr>
              <w:rStyle w:val="Nmerodepgina"/>
              <w:rFonts w:cs="Arial"/>
              <w:sz w:val="14"/>
              <w:szCs w:val="14"/>
            </w:rPr>
            <w:fldChar w:fldCharType="begin"/>
          </w:r>
          <w:r>
            <w:rPr>
              <w:rStyle w:val="Nmerodepgina"/>
              <w:rFonts w:cs="Arial"/>
              <w:sz w:val="14"/>
              <w:szCs w:val="14"/>
            </w:rPr>
            <w:instrText xml:space="preserve"> NUMPAGES \*Arabic </w:instrText>
          </w:r>
          <w:r w:rsidR="00AB259B">
            <w:rPr>
              <w:rStyle w:val="Nmerodepgina"/>
              <w:rFonts w:cs="Arial"/>
              <w:sz w:val="14"/>
              <w:szCs w:val="14"/>
            </w:rPr>
            <w:fldChar w:fldCharType="separate"/>
          </w:r>
          <w:r w:rsidR="00F97540">
            <w:rPr>
              <w:rStyle w:val="Nmerodepgina"/>
              <w:rFonts w:cs="Arial"/>
              <w:noProof/>
              <w:sz w:val="14"/>
              <w:szCs w:val="14"/>
            </w:rPr>
            <w:t>1</w:t>
          </w:r>
          <w:r w:rsidR="00AB259B">
            <w:rPr>
              <w:rStyle w:val="Nmerodepgina"/>
              <w:rFonts w:cs="Arial"/>
              <w:sz w:val="14"/>
              <w:szCs w:val="14"/>
            </w:rPr>
            <w:fldChar w:fldCharType="end"/>
          </w:r>
        </w:p>
      </w:tc>
    </w:tr>
  </w:tbl>
  <w:p w:rsidR="001A7DC3" w:rsidRDefault="001A7DC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F95" w:rsidRDefault="00D81F95">
      <w:r>
        <w:separator/>
      </w:r>
    </w:p>
  </w:footnote>
  <w:footnote w:type="continuationSeparator" w:id="0">
    <w:p w:rsidR="00D81F95" w:rsidRDefault="00D81F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20" w:type="dxa"/>
      <w:tblInd w:w="-432" w:type="dxa"/>
      <w:tblLayout w:type="fixed"/>
      <w:tblLook w:val="01E0"/>
    </w:tblPr>
    <w:tblGrid>
      <w:gridCol w:w="540"/>
      <w:gridCol w:w="3420"/>
      <w:gridCol w:w="792"/>
      <w:gridCol w:w="3888"/>
      <w:gridCol w:w="1980"/>
    </w:tblGrid>
    <w:tr w:rsidR="00E04EB2" w:rsidTr="00F06FBD">
      <w:trPr>
        <w:cantSplit/>
        <w:trHeight w:val="480"/>
      </w:trPr>
      <w:tc>
        <w:tcPr>
          <w:tcW w:w="540" w:type="dxa"/>
          <w:vMerge w:val="restart"/>
          <w:tcBorders>
            <w:top w:val="single" w:sz="4" w:space="0" w:color="auto"/>
            <w:left w:val="single" w:sz="4" w:space="0" w:color="auto"/>
          </w:tcBorders>
        </w:tcPr>
        <w:p w:rsidR="00E04EB2" w:rsidRDefault="00B17DA3" w:rsidP="00F06FBD">
          <w:pPr>
            <w:pStyle w:val="Encabezado"/>
            <w:tabs>
              <w:tab w:val="clear" w:pos="8504"/>
              <w:tab w:val="right" w:pos="9000"/>
            </w:tabs>
            <w:spacing w:before="20"/>
            <w:ind w:left="-113"/>
            <w:jc w:val="right"/>
            <w:rPr>
              <w:rFonts w:ascii="Arial" w:hAnsi="Arial" w:cs="Arial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243205" cy="285750"/>
                <wp:effectExtent l="19050" t="0" r="4445" b="0"/>
                <wp:docPr id="1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20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vMerge w:val="restart"/>
          <w:tcBorders>
            <w:top w:val="single" w:sz="4" w:space="0" w:color="auto"/>
            <w:right w:val="single" w:sz="4" w:space="0" w:color="auto"/>
          </w:tcBorders>
          <w:vAlign w:val="center"/>
        </w:tcPr>
        <w:p w:rsidR="00E04EB2" w:rsidRDefault="00E04EB2" w:rsidP="00F06FBD">
          <w:pPr>
            <w:pStyle w:val="Encabezado"/>
            <w:spacing w:before="40"/>
            <w:ind w:left="567" w:hanging="675"/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  <w:t>Generalitat de Catalunya</w:t>
          </w:r>
        </w:p>
        <w:p w:rsidR="00E04EB2" w:rsidRDefault="00E04EB2" w:rsidP="00F06FBD">
          <w:pPr>
            <w:pStyle w:val="Encabezado"/>
            <w:ind w:left="567" w:hanging="675"/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  <w:t>Departament d’Ensenyament</w:t>
          </w:r>
        </w:p>
        <w:p w:rsidR="00E04EB2" w:rsidRPr="00704A69" w:rsidRDefault="00E04EB2" w:rsidP="00F06FBD">
          <w:pPr>
            <w:pStyle w:val="Encabezado"/>
            <w:tabs>
              <w:tab w:val="clear" w:pos="8504"/>
              <w:tab w:val="right" w:pos="9000"/>
            </w:tabs>
            <w:ind w:left="-113"/>
            <w:rPr>
              <w:rFonts w:ascii="Arial" w:hAnsi="Arial" w:cs="Arial"/>
            </w:rPr>
          </w:pPr>
          <w:r w:rsidRPr="00704A69">
            <w:rPr>
              <w:rFonts w:ascii="Arial" w:hAnsi="Arial"/>
              <w:b/>
            </w:rPr>
            <w:t>Institut Milà i Fontanals. Igualada</w:t>
          </w:r>
        </w:p>
      </w:tc>
      <w:tc>
        <w:tcPr>
          <w:tcW w:w="4680" w:type="dxa"/>
          <w:gridSpan w:val="2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04EB2" w:rsidRDefault="00EA1360" w:rsidP="00F06FBD">
          <w:pPr>
            <w:pStyle w:val="Encabezado"/>
            <w:jc w:val="center"/>
            <w:rPr>
              <w:rFonts w:ascii="Arial" w:hAnsi="Arial" w:cs="Arial"/>
              <w:b/>
              <w:color w:val="FF0000"/>
              <w:sz w:val="18"/>
              <w:szCs w:val="18"/>
            </w:rPr>
          </w:pPr>
          <w:r>
            <w:rPr>
              <w:rFonts w:ascii="Arial" w:hAnsi="Arial" w:cs="Arial"/>
              <w:b/>
              <w:color w:val="FF0000"/>
              <w:sz w:val="18"/>
              <w:szCs w:val="18"/>
            </w:rPr>
            <w:t>Entorns de Desenvolupament</w:t>
          </w:r>
        </w:p>
        <w:p w:rsidR="00E04EB2" w:rsidRDefault="00E04EB2" w:rsidP="001552AE">
          <w:pPr>
            <w:pStyle w:val="Encabezado"/>
            <w:spacing w:before="120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color w:val="FF0000"/>
              <w:sz w:val="22"/>
              <w:szCs w:val="22"/>
            </w:rPr>
            <w:t>UF</w:t>
          </w:r>
          <w:r w:rsidR="001552AE">
            <w:rPr>
              <w:rFonts w:ascii="Arial" w:hAnsi="Arial" w:cs="Arial"/>
              <w:b/>
              <w:color w:val="FF0000"/>
              <w:sz w:val="22"/>
              <w:szCs w:val="22"/>
            </w:rPr>
            <w:t>2</w:t>
          </w:r>
          <w:r>
            <w:rPr>
              <w:rFonts w:ascii="Arial" w:hAnsi="Arial" w:cs="Arial"/>
              <w:b/>
              <w:color w:val="FF0000"/>
              <w:sz w:val="22"/>
              <w:szCs w:val="22"/>
            </w:rPr>
            <w:t xml:space="preserve">: </w:t>
          </w:r>
          <w:r w:rsidR="001552AE">
            <w:rPr>
              <w:rFonts w:ascii="Arial" w:hAnsi="Arial" w:cs="Arial"/>
              <w:b/>
              <w:color w:val="FF0000"/>
              <w:sz w:val="22"/>
              <w:szCs w:val="22"/>
            </w:rPr>
            <w:t xml:space="preserve"> Optimització de programari</w:t>
          </w:r>
        </w:p>
      </w:tc>
      <w:tc>
        <w:tcPr>
          <w:tcW w:w="198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04EB2" w:rsidRDefault="00E04EB2" w:rsidP="00F06FBD">
          <w:pPr>
            <w:pStyle w:val="Encabezado"/>
            <w:spacing w:before="12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PC-1-4-3-1</w:t>
          </w:r>
        </w:p>
      </w:tc>
    </w:tr>
    <w:tr w:rsidR="00E04EB2" w:rsidTr="00F06FBD">
      <w:trPr>
        <w:cantSplit/>
        <w:trHeight w:val="480"/>
      </w:trPr>
      <w:tc>
        <w:tcPr>
          <w:tcW w:w="540" w:type="dxa"/>
          <w:vMerge/>
          <w:tcBorders>
            <w:left w:val="single" w:sz="4" w:space="0" w:color="auto"/>
            <w:bottom w:val="single" w:sz="4" w:space="0" w:color="auto"/>
          </w:tcBorders>
        </w:tcPr>
        <w:p w:rsidR="00E04EB2" w:rsidRDefault="00E04EB2" w:rsidP="00F06FBD">
          <w:pPr>
            <w:pStyle w:val="Encabezado"/>
            <w:tabs>
              <w:tab w:val="clear" w:pos="8504"/>
              <w:tab w:val="right" w:pos="9000"/>
            </w:tabs>
            <w:spacing w:before="20"/>
            <w:ind w:left="-113"/>
            <w:jc w:val="right"/>
          </w:pPr>
        </w:p>
      </w:tc>
      <w:tc>
        <w:tcPr>
          <w:tcW w:w="3420" w:type="dxa"/>
          <w:vMerge/>
          <w:tcBorders>
            <w:bottom w:val="single" w:sz="4" w:space="0" w:color="auto"/>
            <w:right w:val="single" w:sz="4" w:space="0" w:color="auto"/>
          </w:tcBorders>
        </w:tcPr>
        <w:p w:rsidR="00E04EB2" w:rsidRDefault="00E04EB2" w:rsidP="00F06FBD">
          <w:pPr>
            <w:pStyle w:val="Encabezado"/>
            <w:spacing w:before="40"/>
            <w:ind w:left="567" w:hanging="675"/>
            <w:rPr>
              <w:rFonts w:ascii="Arial" w:hAnsi="Arial"/>
              <w:sz w:val="16"/>
              <w:szCs w:val="16"/>
            </w:rPr>
          </w:pPr>
        </w:p>
      </w:tc>
      <w:tc>
        <w:tcPr>
          <w:tcW w:w="4680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04EB2" w:rsidRDefault="00E04EB2" w:rsidP="00F06FBD">
          <w:pPr>
            <w:pStyle w:val="Encabezado"/>
            <w:spacing w:before="120"/>
            <w:jc w:val="center"/>
            <w:rPr>
              <w:rFonts w:ascii="Arial" w:hAnsi="Arial" w:cs="Arial"/>
              <w:b/>
            </w:rPr>
          </w:pPr>
        </w:p>
      </w:tc>
      <w:tc>
        <w:tcPr>
          <w:tcW w:w="198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04EB2" w:rsidRDefault="00E04EB2" w:rsidP="00F06FBD">
          <w:pPr>
            <w:pStyle w:val="Encabezado"/>
            <w:spacing w:before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DATA:</w:t>
          </w:r>
          <w:r w:rsidR="009914A9">
            <w:rPr>
              <w:rFonts w:ascii="Arial" w:hAnsi="Arial" w:cs="Arial"/>
            </w:rPr>
            <w:t>1</w:t>
          </w:r>
          <w:r w:rsidR="00377ABE">
            <w:rPr>
              <w:rFonts w:ascii="Arial" w:hAnsi="Arial" w:cs="Arial"/>
            </w:rPr>
            <w:t>2</w:t>
          </w:r>
          <w:r w:rsidR="000E6B57">
            <w:rPr>
              <w:rFonts w:ascii="Arial" w:hAnsi="Arial" w:cs="Arial"/>
            </w:rPr>
            <w:t>/</w:t>
          </w:r>
          <w:r w:rsidR="001552AE">
            <w:rPr>
              <w:rFonts w:ascii="Arial" w:hAnsi="Arial" w:cs="Arial"/>
            </w:rPr>
            <w:t>0</w:t>
          </w:r>
          <w:r w:rsidR="009914A9">
            <w:rPr>
              <w:rFonts w:ascii="Arial" w:hAnsi="Arial" w:cs="Arial"/>
            </w:rPr>
            <w:t>6</w:t>
          </w:r>
          <w:r w:rsidR="000E6B57">
            <w:rPr>
              <w:rFonts w:ascii="Arial" w:hAnsi="Arial" w:cs="Arial"/>
            </w:rPr>
            <w:t>/201</w:t>
          </w:r>
          <w:r w:rsidR="001552AE">
            <w:rPr>
              <w:rFonts w:ascii="Arial" w:hAnsi="Arial" w:cs="Arial"/>
            </w:rPr>
            <w:t>4</w:t>
          </w:r>
        </w:p>
        <w:p w:rsidR="009914A9" w:rsidRDefault="009914A9" w:rsidP="00F06FBD">
          <w:pPr>
            <w:pStyle w:val="Encabezado"/>
            <w:spacing w:before="120"/>
            <w:rPr>
              <w:rFonts w:ascii="Arial" w:hAnsi="Arial" w:cs="Arial"/>
            </w:rPr>
          </w:pPr>
        </w:p>
        <w:p w:rsidR="00E04EB2" w:rsidRDefault="009914A9" w:rsidP="00F06FBD">
          <w:pPr>
            <w:pStyle w:val="Encabezado"/>
            <w:tabs>
              <w:tab w:val="right" w:leader="dot" w:pos="8504"/>
              <w:tab w:val="left" w:leader="dot" w:pos="10206"/>
            </w:tabs>
            <w:rPr>
              <w:rFonts w:ascii="Arial" w:hAnsi="Arial" w:cs="Arial"/>
              <w:b/>
            </w:rPr>
          </w:pPr>
          <w:r w:rsidRPr="009914A9">
            <w:rPr>
              <w:rFonts w:ascii="Arial" w:hAnsi="Arial" w:cs="Arial"/>
              <w:b/>
              <w:color w:val="FF0000"/>
              <w:sz w:val="18"/>
            </w:rPr>
            <w:t>EXTRAORDINÀRIA</w:t>
          </w:r>
        </w:p>
      </w:tc>
    </w:tr>
    <w:tr w:rsidR="00E04EB2" w:rsidTr="00F06FBD">
      <w:trPr>
        <w:cantSplit/>
      </w:trPr>
      <w:tc>
        <w:tcPr>
          <w:tcW w:w="54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4EB2" w:rsidRDefault="00E04EB2" w:rsidP="00F06FBD">
          <w:pPr>
            <w:pStyle w:val="Encabezado"/>
            <w:spacing w:before="120" w:after="120"/>
            <w:rPr>
              <w:rFonts w:ascii="Arial" w:hAnsi="Arial" w:cs="Arial"/>
            </w:rPr>
          </w:pPr>
        </w:p>
      </w:tc>
      <w:tc>
        <w:tcPr>
          <w:tcW w:w="342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04EB2" w:rsidRDefault="00E04EB2" w:rsidP="009914A9">
          <w:pPr>
            <w:pStyle w:val="Encabezado"/>
            <w:spacing w:before="120" w:after="120"/>
            <w:ind w:left="-1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Cicle Crèdit:</w:t>
          </w:r>
          <w:r>
            <w:rPr>
              <w:rFonts w:ascii="Arial" w:hAnsi="Arial" w:cs="Arial"/>
              <w:color w:val="FF0000"/>
            </w:rPr>
            <w:t xml:space="preserve"> </w:t>
          </w:r>
          <w:r w:rsidR="00EA1360">
            <w:rPr>
              <w:rFonts w:ascii="Arial" w:hAnsi="Arial" w:cs="Arial"/>
              <w:color w:val="FF0000"/>
            </w:rPr>
            <w:t>IC</w:t>
          </w:r>
          <w:r w:rsidR="009914A9">
            <w:rPr>
              <w:rFonts w:ascii="Arial" w:hAnsi="Arial" w:cs="Arial"/>
              <w:color w:val="FF0000"/>
            </w:rPr>
            <w:t>B</w:t>
          </w:r>
          <w:r w:rsidR="00EA1360">
            <w:rPr>
              <w:rFonts w:ascii="Arial" w:hAnsi="Arial" w:cs="Arial"/>
              <w:color w:val="FF0000"/>
            </w:rPr>
            <w:t>0</w:t>
          </w:r>
          <w:r>
            <w:rPr>
              <w:rFonts w:ascii="Arial" w:hAnsi="Arial" w:cs="Arial"/>
              <w:color w:val="FF0000"/>
            </w:rPr>
            <w:t>/</w:t>
          </w:r>
          <w:r w:rsidR="00EA1360">
            <w:rPr>
              <w:rFonts w:ascii="Arial" w:hAnsi="Arial" w:cs="Arial"/>
              <w:color w:val="FF0000"/>
            </w:rPr>
            <w:t>M0</w:t>
          </w:r>
          <w:r w:rsidR="009914A9">
            <w:rPr>
              <w:rFonts w:ascii="Arial" w:hAnsi="Arial" w:cs="Arial"/>
              <w:color w:val="FF0000"/>
            </w:rPr>
            <w:t>5</w:t>
          </w:r>
        </w:p>
      </w:tc>
      <w:tc>
        <w:tcPr>
          <w:tcW w:w="7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4EB2" w:rsidRDefault="00E04EB2" w:rsidP="00F06FBD">
          <w:pPr>
            <w:pStyle w:val="Encabezado"/>
            <w:spacing w:before="120" w:after="120"/>
            <w:rPr>
              <w:rFonts w:ascii="Arial" w:hAnsi="Arial" w:cs="Arial"/>
            </w:rPr>
          </w:pPr>
          <w:r>
            <w:rPr>
              <w:rFonts w:ascii="Arial" w:hAnsi="Arial" w:cs="Arial"/>
              <w:color w:val="FF0000"/>
            </w:rPr>
            <w:t>1</w:t>
          </w:r>
          <w:r>
            <w:rPr>
              <w:rFonts w:ascii="Arial" w:hAnsi="Arial" w:cs="Arial"/>
            </w:rPr>
            <w:t>Curs</w:t>
          </w:r>
        </w:p>
      </w:tc>
      <w:tc>
        <w:tcPr>
          <w:tcW w:w="38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4EB2" w:rsidRDefault="00E04EB2" w:rsidP="00F06FBD">
          <w:pPr>
            <w:pStyle w:val="Encabezado"/>
            <w:tabs>
              <w:tab w:val="clear" w:pos="4252"/>
              <w:tab w:val="right" w:leader="dot" w:pos="8504"/>
              <w:tab w:val="left" w:leader="dot" w:pos="10206"/>
            </w:tabs>
            <w:spacing w:before="120" w:after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Nom:.........................................................</w:t>
          </w:r>
        </w:p>
      </w:tc>
      <w:tc>
        <w:tcPr>
          <w:tcW w:w="198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4EB2" w:rsidRDefault="00E04EB2" w:rsidP="00F06FBD">
          <w:pPr>
            <w:pStyle w:val="Encabezado"/>
            <w:tabs>
              <w:tab w:val="clear" w:pos="4252"/>
              <w:tab w:val="right" w:leader="dot" w:pos="8504"/>
              <w:tab w:val="left" w:leader="dot" w:pos="10206"/>
            </w:tabs>
            <w:spacing w:before="120" w:after="120"/>
            <w:rPr>
              <w:rFonts w:ascii="Arial" w:hAnsi="Arial" w:cs="Arial"/>
            </w:rPr>
          </w:pPr>
        </w:p>
      </w:tc>
    </w:tr>
  </w:tbl>
  <w:p w:rsidR="001A7DC3" w:rsidRDefault="001A7DC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punts1"/>
      <w:lvlText w:val="●"/>
      <w:lvlJc w:val="left"/>
      <w:pPr>
        <w:tabs>
          <w:tab w:val="num" w:pos="644"/>
        </w:tabs>
        <w:ind w:left="641" w:hanging="357"/>
      </w:pPr>
      <w:rPr>
        <w:rFonts w:ascii="Times New Roman" w:hAnsi="Times New Roman" w:cs="Times New Roman"/>
        <w:b w:val="0"/>
        <w:i w:val="0"/>
        <w:sz w:val="24"/>
      </w:rPr>
    </w:lvl>
  </w:abstractNum>
  <w:abstractNum w:abstractNumId="2">
    <w:nsid w:val="00000003"/>
    <w:multiLevelType w:val="multilevel"/>
    <w:tmpl w:val="00000003"/>
    <w:name w:val="WW8Num7"/>
    <w:lvl w:ilvl="0">
      <w:start w:val="1"/>
      <w:numFmt w:val="bullet"/>
      <w:pStyle w:val="num1"/>
      <w:lvlText w:val=""/>
      <w:lvlJc w:val="left"/>
      <w:pPr>
        <w:tabs>
          <w:tab w:val="num" w:pos="510"/>
        </w:tabs>
        <w:ind w:left="454" w:hanging="170"/>
      </w:pPr>
      <w:rPr>
        <w:rFonts w:ascii="Wingdings" w:hAnsi="Wingdings"/>
        <w:b w:val="0"/>
        <w:i w:val="0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37" w:hanging="357"/>
      </w:pPr>
      <w:rPr>
        <w:rFonts w:ascii="Arial" w:hAnsi="Arial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28B3DAB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2F358F2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34C36AB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3C265DF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90961CC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ADB1389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0C221655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CF37295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0EF47DE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6A73BCB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BCE64E0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DC70F2E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DF5002B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6067AF9"/>
    <w:multiLevelType w:val="hybridMultilevel"/>
    <w:tmpl w:val="8E387E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A1318B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B587A5F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E7D30A4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5C0289"/>
    <w:multiLevelType w:val="hybridMultilevel"/>
    <w:tmpl w:val="F490F2C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AA3563"/>
    <w:multiLevelType w:val="hybridMultilevel"/>
    <w:tmpl w:val="BADAE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A742A5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5CD11CB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65604F7"/>
    <w:multiLevelType w:val="hybridMultilevel"/>
    <w:tmpl w:val="C0E0C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8C1F2F"/>
    <w:multiLevelType w:val="hybridMultilevel"/>
    <w:tmpl w:val="FD66F7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357A3A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B747764"/>
    <w:multiLevelType w:val="hybridMultilevel"/>
    <w:tmpl w:val="F21E28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2D1421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B2A2762"/>
    <w:multiLevelType w:val="hybridMultilevel"/>
    <w:tmpl w:val="0DDCFE26"/>
    <w:lvl w:ilvl="0" w:tplc="0C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0">
    <w:nsid w:val="5DA30131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DCD4018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4B008EA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54C67F5"/>
    <w:multiLevelType w:val="hybridMultilevel"/>
    <w:tmpl w:val="C0E0C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6F6791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07626BD"/>
    <w:multiLevelType w:val="hybridMultilevel"/>
    <w:tmpl w:val="A22857FC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9BA2933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AA3109C"/>
    <w:multiLevelType w:val="hybridMultilevel"/>
    <w:tmpl w:val="AA2CCE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B3457F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3"/>
  </w:num>
  <w:num w:numId="6">
    <w:abstractNumId w:val="16"/>
  </w:num>
  <w:num w:numId="7">
    <w:abstractNumId w:val="27"/>
  </w:num>
  <w:num w:numId="8">
    <w:abstractNumId w:val="26"/>
  </w:num>
  <w:num w:numId="9">
    <w:abstractNumId w:val="9"/>
  </w:num>
  <w:num w:numId="10">
    <w:abstractNumId w:val="36"/>
  </w:num>
  <w:num w:numId="11">
    <w:abstractNumId w:val="10"/>
  </w:num>
  <w:num w:numId="12">
    <w:abstractNumId w:val="32"/>
  </w:num>
  <w:num w:numId="13">
    <w:abstractNumId w:val="13"/>
  </w:num>
  <w:num w:numId="14">
    <w:abstractNumId w:val="12"/>
  </w:num>
  <w:num w:numId="15">
    <w:abstractNumId w:val="25"/>
  </w:num>
  <w:num w:numId="16">
    <w:abstractNumId w:val="35"/>
  </w:num>
  <w:num w:numId="17">
    <w:abstractNumId w:val="28"/>
  </w:num>
  <w:num w:numId="18">
    <w:abstractNumId w:val="22"/>
  </w:num>
  <w:num w:numId="19">
    <w:abstractNumId w:val="7"/>
  </w:num>
  <w:num w:numId="20">
    <w:abstractNumId w:val="8"/>
  </w:num>
  <w:num w:numId="21">
    <w:abstractNumId w:val="11"/>
  </w:num>
  <w:num w:numId="22">
    <w:abstractNumId w:val="24"/>
  </w:num>
  <w:num w:numId="23">
    <w:abstractNumId w:val="17"/>
  </w:num>
  <w:num w:numId="24">
    <w:abstractNumId w:val="34"/>
  </w:num>
  <w:num w:numId="25">
    <w:abstractNumId w:val="23"/>
  </w:num>
  <w:num w:numId="26">
    <w:abstractNumId w:val="14"/>
  </w:num>
  <w:num w:numId="27">
    <w:abstractNumId w:val="3"/>
  </w:num>
  <w:num w:numId="28">
    <w:abstractNumId w:val="5"/>
  </w:num>
  <w:num w:numId="29">
    <w:abstractNumId w:val="19"/>
  </w:num>
  <w:num w:numId="30">
    <w:abstractNumId w:val="20"/>
  </w:num>
  <w:num w:numId="31">
    <w:abstractNumId w:val="15"/>
  </w:num>
  <w:num w:numId="32">
    <w:abstractNumId w:val="18"/>
  </w:num>
  <w:num w:numId="33">
    <w:abstractNumId w:val="31"/>
  </w:num>
  <w:num w:numId="34">
    <w:abstractNumId w:val="6"/>
  </w:num>
  <w:num w:numId="35">
    <w:abstractNumId w:val="38"/>
  </w:num>
  <w:num w:numId="36">
    <w:abstractNumId w:val="30"/>
  </w:num>
  <w:num w:numId="37">
    <w:abstractNumId w:val="21"/>
  </w:num>
  <w:num w:numId="38">
    <w:abstractNumId w:val="29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ttachedTemplate r:id="rId1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2C5"/>
    <w:rsid w:val="00005520"/>
    <w:rsid w:val="00017B7F"/>
    <w:rsid w:val="00035831"/>
    <w:rsid w:val="00074F5A"/>
    <w:rsid w:val="000C117E"/>
    <w:rsid w:val="000C5BB6"/>
    <w:rsid w:val="000D3B0C"/>
    <w:rsid w:val="000E48EE"/>
    <w:rsid w:val="000E6B57"/>
    <w:rsid w:val="000F1F54"/>
    <w:rsid w:val="001552AE"/>
    <w:rsid w:val="00162098"/>
    <w:rsid w:val="00164D58"/>
    <w:rsid w:val="001A7DC3"/>
    <w:rsid w:val="001D2EE9"/>
    <w:rsid w:val="001F3683"/>
    <w:rsid w:val="002042C5"/>
    <w:rsid w:val="00237147"/>
    <w:rsid w:val="00254705"/>
    <w:rsid w:val="0025738F"/>
    <w:rsid w:val="00260A80"/>
    <w:rsid w:val="00263631"/>
    <w:rsid w:val="00291DF8"/>
    <w:rsid w:val="002C1D33"/>
    <w:rsid w:val="00377ABE"/>
    <w:rsid w:val="003A0E64"/>
    <w:rsid w:val="003B1A0E"/>
    <w:rsid w:val="003B7AA8"/>
    <w:rsid w:val="003D2B8B"/>
    <w:rsid w:val="0042448A"/>
    <w:rsid w:val="00484385"/>
    <w:rsid w:val="004D02F5"/>
    <w:rsid w:val="00537421"/>
    <w:rsid w:val="00540B87"/>
    <w:rsid w:val="005519B2"/>
    <w:rsid w:val="00560389"/>
    <w:rsid w:val="005726BA"/>
    <w:rsid w:val="00573705"/>
    <w:rsid w:val="005752C5"/>
    <w:rsid w:val="00584A9D"/>
    <w:rsid w:val="00587FD3"/>
    <w:rsid w:val="005A622E"/>
    <w:rsid w:val="005C4E16"/>
    <w:rsid w:val="00614553"/>
    <w:rsid w:val="00662CA3"/>
    <w:rsid w:val="006665AB"/>
    <w:rsid w:val="006841D3"/>
    <w:rsid w:val="00687C01"/>
    <w:rsid w:val="00690DBF"/>
    <w:rsid w:val="0071672D"/>
    <w:rsid w:val="00716B02"/>
    <w:rsid w:val="00730A10"/>
    <w:rsid w:val="00732F25"/>
    <w:rsid w:val="007476EF"/>
    <w:rsid w:val="0078159C"/>
    <w:rsid w:val="007C2E1C"/>
    <w:rsid w:val="007D1172"/>
    <w:rsid w:val="007E0E33"/>
    <w:rsid w:val="007E19F9"/>
    <w:rsid w:val="008136FD"/>
    <w:rsid w:val="00827C91"/>
    <w:rsid w:val="00832733"/>
    <w:rsid w:val="0083432D"/>
    <w:rsid w:val="00847F80"/>
    <w:rsid w:val="0088597C"/>
    <w:rsid w:val="008C36EE"/>
    <w:rsid w:val="008C3D80"/>
    <w:rsid w:val="008E26E4"/>
    <w:rsid w:val="008F06FC"/>
    <w:rsid w:val="009021E4"/>
    <w:rsid w:val="009173B9"/>
    <w:rsid w:val="009407F0"/>
    <w:rsid w:val="009914A9"/>
    <w:rsid w:val="009A4B56"/>
    <w:rsid w:val="009B4290"/>
    <w:rsid w:val="009C1ACB"/>
    <w:rsid w:val="00A328C0"/>
    <w:rsid w:val="00A3447A"/>
    <w:rsid w:val="00A4703B"/>
    <w:rsid w:val="00A93F8D"/>
    <w:rsid w:val="00AA7C02"/>
    <w:rsid w:val="00AB259B"/>
    <w:rsid w:val="00AB79B4"/>
    <w:rsid w:val="00AD5545"/>
    <w:rsid w:val="00B01EDC"/>
    <w:rsid w:val="00B17DA3"/>
    <w:rsid w:val="00B3088F"/>
    <w:rsid w:val="00B33528"/>
    <w:rsid w:val="00B466DB"/>
    <w:rsid w:val="00B60FE4"/>
    <w:rsid w:val="00B65B54"/>
    <w:rsid w:val="00B74C86"/>
    <w:rsid w:val="00B77EFB"/>
    <w:rsid w:val="00B8729A"/>
    <w:rsid w:val="00BF4C45"/>
    <w:rsid w:val="00C03BA4"/>
    <w:rsid w:val="00C16E64"/>
    <w:rsid w:val="00CA381F"/>
    <w:rsid w:val="00CD7A64"/>
    <w:rsid w:val="00CE700D"/>
    <w:rsid w:val="00CF6ACB"/>
    <w:rsid w:val="00D369B7"/>
    <w:rsid w:val="00D81F95"/>
    <w:rsid w:val="00DE5638"/>
    <w:rsid w:val="00E04EB2"/>
    <w:rsid w:val="00E87459"/>
    <w:rsid w:val="00EA1360"/>
    <w:rsid w:val="00F06FBD"/>
    <w:rsid w:val="00F4095C"/>
    <w:rsid w:val="00F435EA"/>
    <w:rsid w:val="00F60ED6"/>
    <w:rsid w:val="00F63B49"/>
    <w:rsid w:val="00F63E58"/>
    <w:rsid w:val="00F72CC7"/>
    <w:rsid w:val="00F969B4"/>
    <w:rsid w:val="00F97540"/>
    <w:rsid w:val="00FC1EB4"/>
    <w:rsid w:val="00FC46D3"/>
    <w:rsid w:val="00FF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32D"/>
    <w:pPr>
      <w:suppressAutoHyphens/>
    </w:pPr>
    <w:rPr>
      <w:lang w:val="ca-ES" w:eastAsia="ar-SA"/>
    </w:rPr>
  </w:style>
  <w:style w:type="paragraph" w:styleId="Ttulo1">
    <w:name w:val="heading 1"/>
    <w:basedOn w:val="Normal"/>
    <w:next w:val="Normal"/>
    <w:qFormat/>
    <w:rsid w:val="0083432D"/>
    <w:pPr>
      <w:keepNext/>
      <w:numPr>
        <w:numId w:val="1"/>
      </w:numPr>
      <w:outlineLvl w:val="0"/>
    </w:pPr>
    <w:rPr>
      <w:rFonts w:ascii="Arial" w:hAnsi="Arial" w:cs="Arial"/>
      <w:sz w:val="32"/>
    </w:rPr>
  </w:style>
  <w:style w:type="paragraph" w:styleId="Ttulo3">
    <w:name w:val="heading 3"/>
    <w:basedOn w:val="Normal"/>
    <w:next w:val="Normal"/>
    <w:qFormat/>
    <w:rsid w:val="0083432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83432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3432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3432D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qFormat/>
    <w:rsid w:val="0083432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3432D"/>
    <w:rPr>
      <w:rFonts w:ascii="Wingdings" w:hAnsi="Wingdings"/>
    </w:rPr>
  </w:style>
  <w:style w:type="character" w:customStyle="1" w:styleId="WW8Num2z0">
    <w:name w:val="WW8Num2z0"/>
    <w:rsid w:val="0083432D"/>
    <w:rPr>
      <w:rFonts w:ascii="Times New Roman" w:hAnsi="Times New Roman" w:cs="Times New Roman"/>
      <w:b w:val="0"/>
      <w:i w:val="0"/>
      <w:sz w:val="24"/>
    </w:rPr>
  </w:style>
  <w:style w:type="character" w:customStyle="1" w:styleId="WW8Num2z1">
    <w:name w:val="WW8Num2z1"/>
    <w:rsid w:val="0083432D"/>
    <w:rPr>
      <w:rFonts w:ascii="Arial" w:hAnsi="Arial"/>
      <w:b w:val="0"/>
      <w:i w:val="0"/>
      <w:sz w:val="20"/>
    </w:rPr>
  </w:style>
  <w:style w:type="character" w:customStyle="1" w:styleId="WW8Num2z2">
    <w:name w:val="WW8Num2z2"/>
    <w:rsid w:val="0083432D"/>
    <w:rPr>
      <w:rFonts w:ascii="Wingdings" w:hAnsi="Wingdings"/>
    </w:rPr>
  </w:style>
  <w:style w:type="character" w:customStyle="1" w:styleId="WW8Num2z3">
    <w:name w:val="WW8Num2z3"/>
    <w:rsid w:val="0083432D"/>
    <w:rPr>
      <w:rFonts w:ascii="Symbol" w:hAnsi="Symbol"/>
    </w:rPr>
  </w:style>
  <w:style w:type="character" w:customStyle="1" w:styleId="WW8Num2z4">
    <w:name w:val="WW8Num2z4"/>
    <w:rsid w:val="0083432D"/>
    <w:rPr>
      <w:rFonts w:ascii="Courier New" w:hAnsi="Courier New" w:cs="Courier New"/>
    </w:rPr>
  </w:style>
  <w:style w:type="character" w:customStyle="1" w:styleId="WW8Num3z0">
    <w:name w:val="WW8Num3z0"/>
    <w:rsid w:val="0083432D"/>
    <w:rPr>
      <w:rFonts w:ascii="Wingdings" w:hAnsi="Wingdings"/>
    </w:rPr>
  </w:style>
  <w:style w:type="character" w:customStyle="1" w:styleId="WW8Num3z1">
    <w:name w:val="WW8Num3z1"/>
    <w:rsid w:val="0083432D"/>
    <w:rPr>
      <w:rFonts w:ascii="Courier New" w:hAnsi="Courier New" w:cs="Courier New"/>
    </w:rPr>
  </w:style>
  <w:style w:type="character" w:customStyle="1" w:styleId="WW8Num3z3">
    <w:name w:val="WW8Num3z3"/>
    <w:rsid w:val="0083432D"/>
    <w:rPr>
      <w:rFonts w:ascii="Symbol" w:hAnsi="Symbol"/>
    </w:rPr>
  </w:style>
  <w:style w:type="character" w:customStyle="1" w:styleId="WW8Num4z0">
    <w:name w:val="WW8Num4z0"/>
    <w:rsid w:val="0083432D"/>
    <w:rPr>
      <w:rFonts w:ascii="Wingdings" w:hAnsi="Wingdings"/>
    </w:rPr>
  </w:style>
  <w:style w:type="character" w:customStyle="1" w:styleId="WW8Num4z1">
    <w:name w:val="WW8Num4z1"/>
    <w:rsid w:val="0083432D"/>
    <w:rPr>
      <w:rFonts w:ascii="Courier New" w:hAnsi="Courier New"/>
    </w:rPr>
  </w:style>
  <w:style w:type="character" w:customStyle="1" w:styleId="WW8Num4z3">
    <w:name w:val="WW8Num4z3"/>
    <w:rsid w:val="0083432D"/>
    <w:rPr>
      <w:rFonts w:ascii="Symbol" w:hAnsi="Symbol"/>
    </w:rPr>
  </w:style>
  <w:style w:type="character" w:customStyle="1" w:styleId="WW8Num5z0">
    <w:name w:val="WW8Num5z0"/>
    <w:rsid w:val="0083432D"/>
    <w:rPr>
      <w:rFonts w:ascii="Wingdings" w:hAnsi="Wingdings"/>
      <w:b w:val="0"/>
      <w:i w:val="0"/>
      <w:sz w:val="16"/>
    </w:rPr>
  </w:style>
  <w:style w:type="character" w:customStyle="1" w:styleId="WW8Num5z1">
    <w:name w:val="WW8Num5z1"/>
    <w:rsid w:val="0083432D"/>
    <w:rPr>
      <w:rFonts w:ascii="Arial" w:hAnsi="Arial"/>
      <w:b w:val="0"/>
      <w:i w:val="0"/>
      <w:sz w:val="24"/>
      <w:szCs w:val="24"/>
    </w:rPr>
  </w:style>
  <w:style w:type="character" w:customStyle="1" w:styleId="WW8Num5z2">
    <w:name w:val="WW8Num5z2"/>
    <w:rsid w:val="0083432D"/>
    <w:rPr>
      <w:rFonts w:ascii="Wingdings" w:hAnsi="Wingdings"/>
    </w:rPr>
  </w:style>
  <w:style w:type="character" w:customStyle="1" w:styleId="WW8Num5z3">
    <w:name w:val="WW8Num5z3"/>
    <w:rsid w:val="0083432D"/>
    <w:rPr>
      <w:rFonts w:ascii="Symbol" w:hAnsi="Symbol"/>
    </w:rPr>
  </w:style>
  <w:style w:type="character" w:customStyle="1" w:styleId="WW8Num5z4">
    <w:name w:val="WW8Num5z4"/>
    <w:rsid w:val="0083432D"/>
    <w:rPr>
      <w:rFonts w:ascii="Courier New" w:hAnsi="Courier New" w:cs="Courier New"/>
    </w:rPr>
  </w:style>
  <w:style w:type="character" w:customStyle="1" w:styleId="WW8Num6z0">
    <w:name w:val="WW8Num6z0"/>
    <w:rsid w:val="0083432D"/>
    <w:rPr>
      <w:rFonts w:ascii="Wingdings" w:hAnsi="Wingdings"/>
    </w:rPr>
  </w:style>
  <w:style w:type="character" w:customStyle="1" w:styleId="WW8Num7z0">
    <w:name w:val="WW8Num7z0"/>
    <w:rsid w:val="0083432D"/>
    <w:rPr>
      <w:rFonts w:ascii="Wingdings" w:hAnsi="Wingdings"/>
      <w:b w:val="0"/>
      <w:i w:val="0"/>
      <w:sz w:val="16"/>
    </w:rPr>
  </w:style>
  <w:style w:type="character" w:customStyle="1" w:styleId="WW8Num7z1">
    <w:name w:val="WW8Num7z1"/>
    <w:rsid w:val="0083432D"/>
    <w:rPr>
      <w:rFonts w:ascii="Arial" w:hAnsi="Arial"/>
      <w:b w:val="0"/>
      <w:i w:val="0"/>
      <w:sz w:val="20"/>
    </w:rPr>
  </w:style>
  <w:style w:type="character" w:customStyle="1" w:styleId="WW8Num7z2">
    <w:name w:val="WW8Num7z2"/>
    <w:rsid w:val="0083432D"/>
    <w:rPr>
      <w:rFonts w:ascii="Wingdings" w:hAnsi="Wingdings"/>
    </w:rPr>
  </w:style>
  <w:style w:type="character" w:customStyle="1" w:styleId="WW8Num7z3">
    <w:name w:val="WW8Num7z3"/>
    <w:rsid w:val="0083432D"/>
    <w:rPr>
      <w:rFonts w:ascii="Symbol" w:hAnsi="Symbol"/>
    </w:rPr>
  </w:style>
  <w:style w:type="character" w:customStyle="1" w:styleId="WW8Num7z4">
    <w:name w:val="WW8Num7z4"/>
    <w:rsid w:val="0083432D"/>
    <w:rPr>
      <w:rFonts w:ascii="Courier New" w:hAnsi="Courier New" w:cs="Courier New"/>
    </w:rPr>
  </w:style>
  <w:style w:type="character" w:customStyle="1" w:styleId="WW8Num8z0">
    <w:name w:val="WW8Num8z0"/>
    <w:rsid w:val="0083432D"/>
    <w:rPr>
      <w:rFonts w:ascii="Wingdings" w:hAnsi="Wingdings"/>
    </w:rPr>
  </w:style>
  <w:style w:type="character" w:customStyle="1" w:styleId="WW8Num8z1">
    <w:name w:val="WW8Num8z1"/>
    <w:rsid w:val="0083432D"/>
    <w:rPr>
      <w:rFonts w:ascii="Courier New" w:hAnsi="Courier New"/>
    </w:rPr>
  </w:style>
  <w:style w:type="character" w:customStyle="1" w:styleId="WW8Num8z3">
    <w:name w:val="WW8Num8z3"/>
    <w:rsid w:val="0083432D"/>
    <w:rPr>
      <w:rFonts w:ascii="Symbol" w:hAnsi="Symbol"/>
    </w:rPr>
  </w:style>
  <w:style w:type="character" w:customStyle="1" w:styleId="WW8Num9z0">
    <w:name w:val="WW8Num9z0"/>
    <w:rsid w:val="0083432D"/>
    <w:rPr>
      <w:rFonts w:ascii="Symbol" w:hAnsi="Symbol"/>
    </w:rPr>
  </w:style>
  <w:style w:type="character" w:customStyle="1" w:styleId="WW8Num10z0">
    <w:name w:val="WW8Num10z0"/>
    <w:rsid w:val="0083432D"/>
    <w:rPr>
      <w:rFonts w:ascii="Symbol" w:hAnsi="Symbol"/>
    </w:rPr>
  </w:style>
  <w:style w:type="character" w:customStyle="1" w:styleId="WW8Num11z0">
    <w:name w:val="WW8Num11z0"/>
    <w:rsid w:val="0083432D"/>
    <w:rPr>
      <w:rFonts w:ascii="Wingdings" w:hAnsi="Wingdings"/>
    </w:rPr>
  </w:style>
  <w:style w:type="character" w:customStyle="1" w:styleId="WW8Num11z1">
    <w:name w:val="WW8Num11z1"/>
    <w:rsid w:val="0083432D"/>
    <w:rPr>
      <w:rFonts w:ascii="Courier New" w:hAnsi="Courier New"/>
    </w:rPr>
  </w:style>
  <w:style w:type="character" w:customStyle="1" w:styleId="WW8Num11z3">
    <w:name w:val="WW8Num11z3"/>
    <w:rsid w:val="0083432D"/>
    <w:rPr>
      <w:rFonts w:ascii="Symbol" w:hAnsi="Symbol"/>
    </w:rPr>
  </w:style>
  <w:style w:type="character" w:customStyle="1" w:styleId="WW8Num13z0">
    <w:name w:val="WW8Num13z0"/>
    <w:rsid w:val="0083432D"/>
    <w:rPr>
      <w:rFonts w:ascii="Symbol" w:hAnsi="Symbol"/>
    </w:rPr>
  </w:style>
  <w:style w:type="character" w:customStyle="1" w:styleId="WW8Num14z0">
    <w:name w:val="WW8Num14z0"/>
    <w:rsid w:val="0083432D"/>
    <w:rPr>
      <w:rFonts w:ascii="Wingdings" w:hAnsi="Wingdings"/>
    </w:rPr>
  </w:style>
  <w:style w:type="character" w:customStyle="1" w:styleId="WW8Num14z1">
    <w:name w:val="WW8Num14z1"/>
    <w:rsid w:val="0083432D"/>
    <w:rPr>
      <w:rFonts w:ascii="Courier New" w:hAnsi="Courier New"/>
    </w:rPr>
  </w:style>
  <w:style w:type="character" w:customStyle="1" w:styleId="WW8Num14z3">
    <w:name w:val="WW8Num14z3"/>
    <w:rsid w:val="0083432D"/>
    <w:rPr>
      <w:rFonts w:ascii="Symbol" w:hAnsi="Symbol"/>
    </w:rPr>
  </w:style>
  <w:style w:type="character" w:customStyle="1" w:styleId="WW8Num15z0">
    <w:name w:val="WW8Num15z0"/>
    <w:rsid w:val="0083432D"/>
    <w:rPr>
      <w:rFonts w:ascii="Symbol" w:hAnsi="Symbol"/>
    </w:rPr>
  </w:style>
  <w:style w:type="character" w:customStyle="1" w:styleId="WW8Num16z0">
    <w:name w:val="WW8Num16z0"/>
    <w:rsid w:val="0083432D"/>
    <w:rPr>
      <w:rFonts w:ascii="Wingdings" w:hAnsi="Wingdings"/>
      <w:b w:val="0"/>
      <w:i w:val="0"/>
      <w:sz w:val="16"/>
    </w:rPr>
  </w:style>
  <w:style w:type="character" w:customStyle="1" w:styleId="WW8Num16z1">
    <w:name w:val="WW8Num16z1"/>
    <w:rsid w:val="0083432D"/>
    <w:rPr>
      <w:rFonts w:ascii="Arial" w:hAnsi="Arial"/>
      <w:b w:val="0"/>
      <w:i w:val="0"/>
      <w:sz w:val="20"/>
    </w:rPr>
  </w:style>
  <w:style w:type="character" w:customStyle="1" w:styleId="WW8Num16z2">
    <w:name w:val="WW8Num16z2"/>
    <w:rsid w:val="0083432D"/>
    <w:rPr>
      <w:rFonts w:ascii="Wingdings" w:hAnsi="Wingdings"/>
    </w:rPr>
  </w:style>
  <w:style w:type="character" w:customStyle="1" w:styleId="WW8Num16z3">
    <w:name w:val="WW8Num16z3"/>
    <w:rsid w:val="0083432D"/>
    <w:rPr>
      <w:rFonts w:ascii="Symbol" w:hAnsi="Symbol"/>
    </w:rPr>
  </w:style>
  <w:style w:type="character" w:customStyle="1" w:styleId="WW8Num16z4">
    <w:name w:val="WW8Num16z4"/>
    <w:rsid w:val="0083432D"/>
    <w:rPr>
      <w:rFonts w:ascii="Courier New" w:hAnsi="Courier New" w:cs="Courier New"/>
    </w:rPr>
  </w:style>
  <w:style w:type="character" w:customStyle="1" w:styleId="WW8Num17z0">
    <w:name w:val="WW8Num17z0"/>
    <w:rsid w:val="0083432D"/>
    <w:rPr>
      <w:rFonts w:ascii="Wingdings" w:hAnsi="Wingdings"/>
    </w:rPr>
  </w:style>
  <w:style w:type="character" w:customStyle="1" w:styleId="WW8Num17z1">
    <w:name w:val="WW8Num17z1"/>
    <w:rsid w:val="0083432D"/>
    <w:rPr>
      <w:rFonts w:ascii="Courier New" w:hAnsi="Courier New"/>
    </w:rPr>
  </w:style>
  <w:style w:type="character" w:customStyle="1" w:styleId="WW8Num17z3">
    <w:name w:val="WW8Num17z3"/>
    <w:rsid w:val="0083432D"/>
    <w:rPr>
      <w:rFonts w:ascii="Symbol" w:hAnsi="Symbol"/>
    </w:rPr>
  </w:style>
  <w:style w:type="character" w:customStyle="1" w:styleId="WW8Num18z0">
    <w:name w:val="WW8Num18z0"/>
    <w:rsid w:val="0083432D"/>
    <w:rPr>
      <w:rFonts w:ascii="Wingdings" w:hAnsi="Wingdings"/>
    </w:rPr>
  </w:style>
  <w:style w:type="character" w:customStyle="1" w:styleId="WW8Num18z1">
    <w:name w:val="WW8Num18z1"/>
    <w:rsid w:val="0083432D"/>
    <w:rPr>
      <w:rFonts w:ascii="Courier New" w:hAnsi="Courier New"/>
    </w:rPr>
  </w:style>
  <w:style w:type="character" w:customStyle="1" w:styleId="WW8Num18z3">
    <w:name w:val="WW8Num18z3"/>
    <w:rsid w:val="0083432D"/>
    <w:rPr>
      <w:rFonts w:ascii="Symbol" w:hAnsi="Symbol"/>
    </w:rPr>
  </w:style>
  <w:style w:type="character" w:customStyle="1" w:styleId="WW8Num20z0">
    <w:name w:val="WW8Num20z0"/>
    <w:rsid w:val="0083432D"/>
    <w:rPr>
      <w:rFonts w:ascii="Wingdings" w:hAnsi="Wingdings"/>
    </w:rPr>
  </w:style>
  <w:style w:type="character" w:customStyle="1" w:styleId="WW8Num21z0">
    <w:name w:val="WW8Num21z0"/>
    <w:rsid w:val="0083432D"/>
    <w:rPr>
      <w:rFonts w:ascii="Wingdings" w:hAnsi="Wingdings"/>
    </w:rPr>
  </w:style>
  <w:style w:type="character" w:customStyle="1" w:styleId="WW8Num21z1">
    <w:name w:val="WW8Num21z1"/>
    <w:rsid w:val="0083432D"/>
    <w:rPr>
      <w:rFonts w:ascii="Courier New" w:hAnsi="Courier New"/>
    </w:rPr>
  </w:style>
  <w:style w:type="character" w:customStyle="1" w:styleId="WW8Num21z3">
    <w:name w:val="WW8Num21z3"/>
    <w:rsid w:val="0083432D"/>
    <w:rPr>
      <w:rFonts w:ascii="Symbol" w:hAnsi="Symbol"/>
    </w:rPr>
  </w:style>
  <w:style w:type="character" w:customStyle="1" w:styleId="WW8Num22z0">
    <w:name w:val="WW8Num22z0"/>
    <w:rsid w:val="0083432D"/>
    <w:rPr>
      <w:rFonts w:ascii="Wingdings" w:hAnsi="Wingdings"/>
    </w:rPr>
  </w:style>
  <w:style w:type="character" w:customStyle="1" w:styleId="WW8Num23z0">
    <w:name w:val="WW8Num23z0"/>
    <w:rsid w:val="0083432D"/>
    <w:rPr>
      <w:rFonts w:ascii="Wingdings" w:hAnsi="Wingdings"/>
    </w:rPr>
  </w:style>
  <w:style w:type="character" w:customStyle="1" w:styleId="WW8Num23z1">
    <w:name w:val="WW8Num23z1"/>
    <w:rsid w:val="0083432D"/>
    <w:rPr>
      <w:rFonts w:ascii="Courier New" w:hAnsi="Courier New"/>
    </w:rPr>
  </w:style>
  <w:style w:type="character" w:customStyle="1" w:styleId="WW8Num23z3">
    <w:name w:val="WW8Num23z3"/>
    <w:rsid w:val="0083432D"/>
    <w:rPr>
      <w:rFonts w:ascii="Symbol" w:hAnsi="Symbol"/>
    </w:rPr>
  </w:style>
  <w:style w:type="character" w:customStyle="1" w:styleId="WW8Num24z0">
    <w:name w:val="WW8Num24z0"/>
    <w:rsid w:val="0083432D"/>
    <w:rPr>
      <w:rFonts w:ascii="Wingdings" w:hAnsi="Wingdings"/>
    </w:rPr>
  </w:style>
  <w:style w:type="character" w:customStyle="1" w:styleId="WW8Num24z1">
    <w:name w:val="WW8Num24z1"/>
    <w:rsid w:val="0083432D"/>
    <w:rPr>
      <w:rFonts w:ascii="Courier New" w:hAnsi="Courier New"/>
    </w:rPr>
  </w:style>
  <w:style w:type="character" w:customStyle="1" w:styleId="WW8Num24z3">
    <w:name w:val="WW8Num24z3"/>
    <w:rsid w:val="0083432D"/>
    <w:rPr>
      <w:rFonts w:ascii="Symbol" w:hAnsi="Symbol"/>
    </w:rPr>
  </w:style>
  <w:style w:type="character" w:customStyle="1" w:styleId="WW8Num25z0">
    <w:name w:val="WW8Num25z0"/>
    <w:rsid w:val="0083432D"/>
    <w:rPr>
      <w:rFonts w:ascii="Wingdings" w:hAnsi="Wingdings"/>
    </w:rPr>
  </w:style>
  <w:style w:type="character" w:customStyle="1" w:styleId="WW8Num25z1">
    <w:name w:val="WW8Num25z1"/>
    <w:rsid w:val="0083432D"/>
    <w:rPr>
      <w:rFonts w:ascii="Courier New" w:hAnsi="Courier New"/>
    </w:rPr>
  </w:style>
  <w:style w:type="character" w:customStyle="1" w:styleId="WW8Num25z3">
    <w:name w:val="WW8Num25z3"/>
    <w:rsid w:val="0083432D"/>
    <w:rPr>
      <w:rFonts w:ascii="Symbol" w:hAnsi="Symbol"/>
    </w:rPr>
  </w:style>
  <w:style w:type="character" w:customStyle="1" w:styleId="WW8Num26z0">
    <w:name w:val="WW8Num26z0"/>
    <w:rsid w:val="0083432D"/>
    <w:rPr>
      <w:rFonts w:ascii="Wingdings" w:hAnsi="Wingdings"/>
    </w:rPr>
  </w:style>
  <w:style w:type="character" w:customStyle="1" w:styleId="WW8Num27z0">
    <w:name w:val="WW8Num27z0"/>
    <w:rsid w:val="0083432D"/>
    <w:rPr>
      <w:b/>
    </w:rPr>
  </w:style>
  <w:style w:type="character" w:customStyle="1" w:styleId="WW8Num28z0">
    <w:name w:val="WW8Num28z0"/>
    <w:rsid w:val="0083432D"/>
    <w:rPr>
      <w:rFonts w:ascii="Wingdings" w:hAnsi="Wingdings"/>
    </w:rPr>
  </w:style>
  <w:style w:type="character" w:customStyle="1" w:styleId="WW8Num29z0">
    <w:name w:val="WW8Num29z0"/>
    <w:rsid w:val="0083432D"/>
    <w:rPr>
      <w:rFonts w:ascii="Wingdings" w:hAnsi="Wingdings"/>
    </w:rPr>
  </w:style>
  <w:style w:type="character" w:customStyle="1" w:styleId="WW8Num29z1">
    <w:name w:val="WW8Num29z1"/>
    <w:rsid w:val="0083432D"/>
    <w:rPr>
      <w:rFonts w:ascii="Courier New" w:hAnsi="Courier New"/>
    </w:rPr>
  </w:style>
  <w:style w:type="character" w:customStyle="1" w:styleId="WW8Num29z3">
    <w:name w:val="WW8Num29z3"/>
    <w:rsid w:val="0083432D"/>
    <w:rPr>
      <w:rFonts w:ascii="Symbol" w:hAnsi="Symbol"/>
    </w:rPr>
  </w:style>
  <w:style w:type="character" w:customStyle="1" w:styleId="WW8Num30z0">
    <w:name w:val="WW8Num30z0"/>
    <w:rsid w:val="0083432D"/>
    <w:rPr>
      <w:rFonts w:ascii="Wingdings" w:hAnsi="Wingdings"/>
    </w:rPr>
  </w:style>
  <w:style w:type="character" w:customStyle="1" w:styleId="WW8Num30z1">
    <w:name w:val="WW8Num30z1"/>
    <w:rsid w:val="0083432D"/>
    <w:rPr>
      <w:rFonts w:ascii="Courier New" w:hAnsi="Courier New"/>
    </w:rPr>
  </w:style>
  <w:style w:type="character" w:customStyle="1" w:styleId="WW8Num30z3">
    <w:name w:val="WW8Num30z3"/>
    <w:rsid w:val="0083432D"/>
    <w:rPr>
      <w:rFonts w:ascii="Symbol" w:hAnsi="Symbol"/>
    </w:rPr>
  </w:style>
  <w:style w:type="character" w:customStyle="1" w:styleId="WW8Num31z0">
    <w:name w:val="WW8Num31z0"/>
    <w:rsid w:val="0083432D"/>
    <w:rPr>
      <w:rFonts w:ascii="Wingdings" w:hAnsi="Wingdings"/>
    </w:rPr>
  </w:style>
  <w:style w:type="character" w:customStyle="1" w:styleId="WW8Num31z1">
    <w:name w:val="WW8Num31z1"/>
    <w:rsid w:val="0083432D"/>
    <w:rPr>
      <w:rFonts w:ascii="Courier New" w:hAnsi="Courier New"/>
    </w:rPr>
  </w:style>
  <w:style w:type="character" w:customStyle="1" w:styleId="WW8Num31z3">
    <w:name w:val="WW8Num31z3"/>
    <w:rsid w:val="0083432D"/>
    <w:rPr>
      <w:rFonts w:ascii="Symbol" w:hAnsi="Symbol"/>
    </w:rPr>
  </w:style>
  <w:style w:type="character" w:customStyle="1" w:styleId="WW8Num32z0">
    <w:name w:val="WW8Num32z0"/>
    <w:rsid w:val="0083432D"/>
    <w:rPr>
      <w:rFonts w:ascii="Wingdings" w:hAnsi="Wingdings"/>
    </w:rPr>
  </w:style>
  <w:style w:type="character" w:customStyle="1" w:styleId="WW8Num32z1">
    <w:name w:val="WW8Num32z1"/>
    <w:rsid w:val="0083432D"/>
    <w:rPr>
      <w:rFonts w:ascii="Courier New" w:hAnsi="Courier New"/>
    </w:rPr>
  </w:style>
  <w:style w:type="character" w:customStyle="1" w:styleId="WW8Num32z3">
    <w:name w:val="WW8Num32z3"/>
    <w:rsid w:val="0083432D"/>
    <w:rPr>
      <w:rFonts w:ascii="Symbol" w:hAnsi="Symbol"/>
    </w:rPr>
  </w:style>
  <w:style w:type="character" w:customStyle="1" w:styleId="Fuentedeprrafopredeter1">
    <w:name w:val="Fuente de párrafo predeter.1"/>
    <w:rsid w:val="0083432D"/>
  </w:style>
  <w:style w:type="character" w:styleId="Hipervnculo">
    <w:name w:val="Hyperlink"/>
    <w:basedOn w:val="Fuentedeprrafopredeter1"/>
    <w:rsid w:val="0083432D"/>
    <w:rPr>
      <w:color w:val="0000FF"/>
      <w:u w:val="single"/>
    </w:rPr>
  </w:style>
  <w:style w:type="character" w:styleId="Hipervnculovisitado">
    <w:name w:val="FollowedHyperlink"/>
    <w:basedOn w:val="Fuentedeprrafopredeter1"/>
    <w:rsid w:val="0083432D"/>
    <w:rPr>
      <w:color w:val="800080"/>
      <w:u w:val="single"/>
    </w:rPr>
  </w:style>
  <w:style w:type="character" w:styleId="Nmerodepgina">
    <w:name w:val="page number"/>
    <w:basedOn w:val="Fuentedeprrafopredeter1"/>
    <w:rsid w:val="0083432D"/>
  </w:style>
  <w:style w:type="character" w:customStyle="1" w:styleId="CarCar5">
    <w:name w:val="Car Car5"/>
    <w:basedOn w:val="Fuentedeprrafopredeter1"/>
    <w:rsid w:val="0083432D"/>
    <w:rPr>
      <w:rFonts w:ascii="Cambria" w:eastAsia="Times New Roman" w:hAnsi="Cambria" w:cs="Times New Roman"/>
      <w:b/>
      <w:bCs/>
      <w:sz w:val="26"/>
      <w:szCs w:val="26"/>
      <w:lang w:val="ca-ES"/>
    </w:rPr>
  </w:style>
  <w:style w:type="character" w:customStyle="1" w:styleId="CarCar4">
    <w:name w:val="Car Car4"/>
    <w:basedOn w:val="Fuentedeprrafopredeter1"/>
    <w:rsid w:val="0083432D"/>
    <w:rPr>
      <w:rFonts w:ascii="Calibri" w:eastAsia="Times New Roman" w:hAnsi="Calibri" w:cs="Times New Roman"/>
      <w:b/>
      <w:bCs/>
      <w:i/>
      <w:iCs/>
      <w:sz w:val="26"/>
      <w:szCs w:val="26"/>
      <w:lang w:val="ca-ES"/>
    </w:rPr>
  </w:style>
  <w:style w:type="character" w:customStyle="1" w:styleId="CarCar3">
    <w:name w:val="Car Car3"/>
    <w:basedOn w:val="Fuentedeprrafopredeter1"/>
    <w:rsid w:val="0083432D"/>
    <w:rPr>
      <w:rFonts w:ascii="Calibri" w:eastAsia="Times New Roman" w:hAnsi="Calibri" w:cs="Times New Roman"/>
      <w:b/>
      <w:bCs/>
      <w:sz w:val="22"/>
      <w:szCs w:val="22"/>
      <w:lang w:val="ca-ES"/>
    </w:rPr>
  </w:style>
  <w:style w:type="character" w:customStyle="1" w:styleId="CarCar2">
    <w:name w:val="Car Car2"/>
    <w:basedOn w:val="Fuentedeprrafopredeter1"/>
    <w:rsid w:val="0083432D"/>
    <w:rPr>
      <w:rFonts w:ascii="Calibri" w:eastAsia="Times New Roman" w:hAnsi="Calibri" w:cs="Times New Roman"/>
      <w:sz w:val="24"/>
      <w:szCs w:val="24"/>
      <w:lang w:val="ca-ES"/>
    </w:rPr>
  </w:style>
  <w:style w:type="character" w:customStyle="1" w:styleId="CarCar1">
    <w:name w:val="Car Car1"/>
    <w:basedOn w:val="Fuentedeprrafopredeter1"/>
    <w:rsid w:val="0083432D"/>
    <w:rPr>
      <w:rFonts w:ascii="Calibri" w:eastAsia="Times New Roman" w:hAnsi="Calibri" w:cs="Times New Roman"/>
      <w:i/>
      <w:iCs/>
      <w:sz w:val="24"/>
      <w:szCs w:val="24"/>
      <w:lang w:val="ca-ES"/>
    </w:rPr>
  </w:style>
  <w:style w:type="character" w:customStyle="1" w:styleId="CarCar">
    <w:name w:val="Car Car"/>
    <w:basedOn w:val="Fuentedeprrafopredeter1"/>
    <w:rsid w:val="0083432D"/>
    <w:rPr>
      <w:rFonts w:ascii="Tahoma" w:hAnsi="Tahoma" w:cs="Tahoma"/>
      <w:sz w:val="16"/>
      <w:szCs w:val="16"/>
      <w:lang w:val="ca-ES"/>
    </w:rPr>
  </w:style>
  <w:style w:type="paragraph" w:customStyle="1" w:styleId="Encapalament">
    <w:name w:val="Encapçalament"/>
    <w:basedOn w:val="Normal"/>
    <w:next w:val="Textoindependiente"/>
    <w:rsid w:val="0083432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3432D"/>
    <w:pPr>
      <w:tabs>
        <w:tab w:val="left" w:pos="567"/>
        <w:tab w:val="right" w:pos="8647"/>
      </w:tabs>
      <w:ind w:right="851"/>
      <w:jc w:val="both"/>
    </w:pPr>
    <w:rPr>
      <w:rFonts w:ascii="Arial" w:hAnsi="Arial" w:cs="Arial"/>
      <w:b/>
      <w:sz w:val="28"/>
    </w:rPr>
  </w:style>
  <w:style w:type="paragraph" w:styleId="Lista">
    <w:name w:val="List"/>
    <w:basedOn w:val="Textoindependiente"/>
    <w:rsid w:val="0083432D"/>
    <w:rPr>
      <w:rFonts w:cs="Tahoma"/>
    </w:rPr>
  </w:style>
  <w:style w:type="paragraph" w:customStyle="1" w:styleId="Llegenda">
    <w:name w:val="Llegenda"/>
    <w:basedOn w:val="Normal"/>
    <w:rsid w:val="0083432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ex">
    <w:name w:val="Índex"/>
    <w:basedOn w:val="Normal"/>
    <w:rsid w:val="0083432D"/>
    <w:pPr>
      <w:suppressLineNumbers/>
    </w:pPr>
    <w:rPr>
      <w:rFonts w:cs="Tahoma"/>
    </w:rPr>
  </w:style>
  <w:style w:type="paragraph" w:styleId="Encabezado">
    <w:name w:val="header"/>
    <w:basedOn w:val="Normal"/>
    <w:rsid w:val="0083432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3432D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83432D"/>
    <w:pPr>
      <w:suppressAutoHyphens/>
      <w:autoSpaceDE w:val="0"/>
    </w:pPr>
    <w:rPr>
      <w:rFonts w:ascii="Arial" w:eastAsia="Arial" w:hAnsi="Arial"/>
      <w:lang w:eastAsia="ar-SA"/>
    </w:rPr>
  </w:style>
  <w:style w:type="paragraph" w:styleId="Subttulo">
    <w:name w:val="Subtitle"/>
    <w:basedOn w:val="Normal"/>
    <w:next w:val="Textoindependiente"/>
    <w:qFormat/>
    <w:rsid w:val="0083432D"/>
  </w:style>
  <w:style w:type="paragraph" w:customStyle="1" w:styleId="num1">
    <w:name w:val="num1"/>
    <w:basedOn w:val="Normal"/>
    <w:rsid w:val="0083432D"/>
    <w:pPr>
      <w:numPr>
        <w:numId w:val="3"/>
      </w:numPr>
    </w:pPr>
  </w:style>
  <w:style w:type="paragraph" w:customStyle="1" w:styleId="punts1">
    <w:name w:val="punts1"/>
    <w:basedOn w:val="Normal"/>
    <w:rsid w:val="0083432D"/>
    <w:pPr>
      <w:numPr>
        <w:numId w:val="2"/>
      </w:numPr>
    </w:pPr>
  </w:style>
  <w:style w:type="paragraph" w:customStyle="1" w:styleId="estilo">
    <w:name w:val="estilo"/>
    <w:basedOn w:val="Normal"/>
    <w:rsid w:val="0083432D"/>
    <w:pPr>
      <w:spacing w:before="100" w:after="100"/>
    </w:pPr>
    <w:rPr>
      <w:sz w:val="24"/>
      <w:szCs w:val="24"/>
      <w:lang w:val="es-ES"/>
    </w:rPr>
  </w:style>
  <w:style w:type="paragraph" w:styleId="Textodeglobo">
    <w:name w:val="Balloon Text"/>
    <w:basedOn w:val="Normal"/>
    <w:rsid w:val="0083432D"/>
    <w:rPr>
      <w:rFonts w:ascii="Tahoma" w:hAnsi="Tahoma" w:cs="Tahoma"/>
      <w:sz w:val="16"/>
      <w:szCs w:val="16"/>
    </w:rPr>
  </w:style>
  <w:style w:type="paragraph" w:customStyle="1" w:styleId="Contingutdelataula">
    <w:name w:val="Contingut de la taula"/>
    <w:basedOn w:val="Normal"/>
    <w:rsid w:val="0083432D"/>
    <w:pPr>
      <w:suppressLineNumbers/>
    </w:pPr>
  </w:style>
  <w:style w:type="paragraph" w:customStyle="1" w:styleId="Encapalamentdelataula">
    <w:name w:val="Encapçalament de la taula"/>
    <w:basedOn w:val="Contingutdelataula"/>
    <w:rsid w:val="0083432D"/>
    <w:pPr>
      <w:jc w:val="center"/>
    </w:pPr>
    <w:rPr>
      <w:b/>
      <w:bCs/>
    </w:rPr>
  </w:style>
  <w:style w:type="character" w:customStyle="1" w:styleId="PiedepginaCar">
    <w:name w:val="Pie de página Car"/>
    <w:basedOn w:val="Fuentedeprrafopredeter"/>
    <w:link w:val="Piedepgina"/>
    <w:rsid w:val="003D2B8B"/>
    <w:rPr>
      <w:lang w:val="ca-ES" w:eastAsia="ar-SA"/>
    </w:rPr>
  </w:style>
  <w:style w:type="paragraph" w:styleId="TDC1">
    <w:name w:val="toc 1"/>
    <w:basedOn w:val="Normal"/>
    <w:next w:val="Normal"/>
    <w:autoRedefine/>
    <w:uiPriority w:val="39"/>
    <w:unhideWhenUsed/>
    <w:rsid w:val="00FC46D3"/>
    <w:pPr>
      <w:suppressAutoHyphens w:val="0"/>
      <w:spacing w:before="200" w:after="100" w:line="276" w:lineRule="auto"/>
    </w:pPr>
    <w:rPr>
      <w:rFonts w:asciiTheme="minorHAnsi" w:eastAsiaTheme="minorEastAsia" w:hAnsiTheme="minorHAnsi" w:cstheme="minorBidi"/>
      <w:lang w:eastAsia="en-US" w:bidi="en-US"/>
    </w:rPr>
  </w:style>
  <w:style w:type="paragraph" w:styleId="TDC2">
    <w:name w:val="toc 2"/>
    <w:basedOn w:val="Normal"/>
    <w:next w:val="Normal"/>
    <w:autoRedefine/>
    <w:uiPriority w:val="39"/>
    <w:unhideWhenUsed/>
    <w:rsid w:val="00FC46D3"/>
    <w:pPr>
      <w:suppressAutoHyphens w:val="0"/>
      <w:spacing w:before="200" w:after="100" w:line="276" w:lineRule="auto"/>
      <w:ind w:left="200"/>
    </w:pPr>
    <w:rPr>
      <w:rFonts w:asciiTheme="minorHAnsi" w:eastAsiaTheme="minorEastAsia" w:hAnsiTheme="minorHAnsi" w:cstheme="minorBidi"/>
      <w:lang w:eastAsia="en-US" w:bidi="en-US"/>
    </w:rPr>
  </w:style>
  <w:style w:type="paragraph" w:styleId="TDC3">
    <w:name w:val="toc 3"/>
    <w:basedOn w:val="Normal"/>
    <w:next w:val="Normal"/>
    <w:autoRedefine/>
    <w:uiPriority w:val="39"/>
    <w:unhideWhenUsed/>
    <w:rsid w:val="00FC46D3"/>
    <w:pPr>
      <w:suppressAutoHyphens w:val="0"/>
      <w:spacing w:before="200" w:after="100" w:line="276" w:lineRule="auto"/>
      <w:ind w:left="400"/>
    </w:pPr>
    <w:rPr>
      <w:rFonts w:asciiTheme="minorHAnsi" w:eastAsiaTheme="minorEastAsia" w:hAnsiTheme="minorHAnsi" w:cstheme="minorBidi"/>
      <w:lang w:eastAsia="en-US" w:bidi="en-US"/>
    </w:rPr>
  </w:style>
  <w:style w:type="paragraph" w:styleId="TDC4">
    <w:name w:val="toc 4"/>
    <w:basedOn w:val="Normal"/>
    <w:next w:val="Normal"/>
    <w:autoRedefine/>
    <w:uiPriority w:val="39"/>
    <w:unhideWhenUsed/>
    <w:rsid w:val="00FC46D3"/>
    <w:pPr>
      <w:suppressAutoHyphens w:val="0"/>
      <w:spacing w:before="200" w:after="100" w:line="276" w:lineRule="auto"/>
      <w:ind w:left="600"/>
    </w:pPr>
    <w:rPr>
      <w:rFonts w:asciiTheme="minorHAnsi" w:eastAsiaTheme="minorEastAsia" w:hAnsiTheme="minorHAnsi" w:cstheme="minorBidi"/>
      <w:lang w:eastAsia="en-US" w:bidi="en-US"/>
    </w:rPr>
  </w:style>
  <w:style w:type="paragraph" w:styleId="Prrafodelista">
    <w:name w:val="List Paragraph"/>
    <w:basedOn w:val="Normal"/>
    <w:uiPriority w:val="34"/>
    <w:qFormat/>
    <w:rsid w:val="00FF01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2636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">
    <w:name w:val="Codi"/>
    <w:basedOn w:val="Normal"/>
    <w:link w:val="CodiCar"/>
    <w:qFormat/>
    <w:rsid w:val="006145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suppressAutoHyphens w:val="0"/>
      <w:spacing w:before="60" w:line="276" w:lineRule="auto"/>
      <w:ind w:left="567" w:right="849"/>
    </w:pPr>
    <w:rPr>
      <w:rFonts w:ascii="Lucida Console" w:eastAsiaTheme="minorEastAsia" w:hAnsi="Lucida Console" w:cstheme="minorBidi"/>
      <w:noProof/>
      <w:sz w:val="14"/>
      <w:lang w:val="af-ZA" w:eastAsia="en-US" w:bidi="en-US"/>
    </w:rPr>
  </w:style>
  <w:style w:type="character" w:customStyle="1" w:styleId="CodiCar">
    <w:name w:val="Codi Car"/>
    <w:basedOn w:val="Fuentedeprrafopredeter"/>
    <w:link w:val="Codi"/>
    <w:rsid w:val="00614553"/>
    <w:rPr>
      <w:rFonts w:ascii="Lucida Console" w:eastAsiaTheme="minorEastAsia" w:hAnsi="Lucida Console" w:cstheme="minorBidi"/>
      <w:noProof/>
      <w:sz w:val="14"/>
      <w:shd w:val="clear" w:color="auto" w:fill="EAF1DD" w:themeFill="accent3" w:themeFillTint="33"/>
      <w:lang w:val="af-ZA" w:eastAsia="en-US" w:bidi="en-US"/>
    </w:rPr>
  </w:style>
  <w:style w:type="table" w:styleId="Cuadrculaclara-nfasis5">
    <w:name w:val="Light Grid Accent 5"/>
    <w:basedOn w:val="Tablanormal"/>
    <w:uiPriority w:val="62"/>
    <w:rsid w:val="00AD554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48438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560389"/>
    <w:pPr>
      <w:spacing w:after="200"/>
    </w:pPr>
    <w:rPr>
      <w:b/>
      <w:bCs/>
      <w:color w:val="4F81BD" w:themeColor="accent1"/>
      <w:sz w:val="18"/>
      <w:szCs w:val="18"/>
    </w:rPr>
  </w:style>
  <w:style w:type="table" w:styleId="Sombreadoclaro-nfasis4">
    <w:name w:val="Light Shading Accent 4"/>
    <w:basedOn w:val="Tablanormal"/>
    <w:uiPriority w:val="60"/>
    <w:rsid w:val="007C2E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Curs%202004-2005\plantilles%20word\Membret%20Institu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4DC71-B1AC-4C8F-80DB-D87E6BC9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 Institut.dot</Template>
  <TotalTime>908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amb membret</vt:lpstr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amb membret</dc:title>
  <dc:subject>Mòdel estandard de carta amb membret</dc:subject>
  <dc:creator>Bacardit</dc:creator>
  <cp:lastModifiedBy>BERNAT</cp:lastModifiedBy>
  <cp:revision>56</cp:revision>
  <cp:lastPrinted>2012-10-19T13:13:00Z</cp:lastPrinted>
  <dcterms:created xsi:type="dcterms:W3CDTF">2011-11-07T18:27:00Z</dcterms:created>
  <dcterms:modified xsi:type="dcterms:W3CDTF">2014-06-12T14:35:00Z</dcterms:modified>
</cp:coreProperties>
</file>